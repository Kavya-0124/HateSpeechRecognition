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BF60" w14:textId="77777777" w:rsidR="002D3FFF" w:rsidRDefault="00F21E5C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Mini Project Report on</w:t>
      </w:r>
    </w:p>
    <w:p w14:paraId="5644B092" w14:textId="77777777" w:rsidR="002D3FFF" w:rsidRDefault="00F21E5C">
      <w:pPr>
        <w:spacing w:before="120" w:after="120" w:line="23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7E3296C" wp14:editId="20B8EA7B">
            <wp:simplePos x="0" y="0"/>
            <wp:positionH relativeFrom="column">
              <wp:posOffset>-195579</wp:posOffset>
            </wp:positionH>
            <wp:positionV relativeFrom="paragraph">
              <wp:posOffset>19050</wp:posOffset>
            </wp:positionV>
            <wp:extent cx="5871845" cy="101600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36C40E" w14:textId="77777777" w:rsidR="002D3FFF" w:rsidRDefault="00F21E5C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TITLE</w:t>
      </w:r>
    </w:p>
    <w:p w14:paraId="640C1FF4" w14:textId="77777777" w:rsidR="002D3FFF" w:rsidRDefault="00F21E5C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10826C7" wp14:editId="60C4A60A">
            <wp:simplePos x="0" y="0"/>
            <wp:positionH relativeFrom="column">
              <wp:posOffset>-195579</wp:posOffset>
            </wp:positionH>
            <wp:positionV relativeFrom="paragraph">
              <wp:posOffset>41910</wp:posOffset>
            </wp:positionV>
            <wp:extent cx="5871845" cy="10160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32CFCC" w14:textId="77777777" w:rsidR="002D3FFF" w:rsidRDefault="00F21E5C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in partial fulfillment of the requirement for the award of the degree of</w:t>
      </w:r>
    </w:p>
    <w:p w14:paraId="785A9E1F" w14:textId="77777777" w:rsidR="002D3FFF" w:rsidRDefault="002D3FFF">
      <w:pPr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1035F" w14:textId="77777777" w:rsidR="002D3FFF" w:rsidRDefault="00F21E5C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BACHELOR OF TECHNOLOGY</w:t>
      </w:r>
    </w:p>
    <w:p w14:paraId="559B33F2" w14:textId="77777777" w:rsidR="002D3FFF" w:rsidRDefault="002D3FFF">
      <w:pPr>
        <w:spacing w:line="139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3E249BFD" w14:textId="77777777" w:rsidR="002D3FFF" w:rsidRDefault="00F21E5C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IN</w:t>
      </w:r>
    </w:p>
    <w:p w14:paraId="1D8100EB" w14:textId="77777777" w:rsidR="002D3FFF" w:rsidRDefault="002D3FFF">
      <w:pPr>
        <w:spacing w:line="137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0D0033" w14:textId="77777777" w:rsidR="002D3FFF" w:rsidRDefault="00F21E5C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COMPUTER SCIENCE &amp; ENGINEERING </w:t>
      </w:r>
    </w:p>
    <w:p w14:paraId="02CD93A6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</w:p>
    <w:p w14:paraId="23A6092B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3BA8380" w14:textId="77777777" w:rsidR="002D3FFF" w:rsidRDefault="00F21E5C">
      <w:pPr>
        <w:ind w:left="342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by:</w:t>
      </w:r>
    </w:p>
    <w:p w14:paraId="15539DEB" w14:textId="77777777" w:rsidR="002D3FFF" w:rsidRDefault="002D3FFF">
      <w:pPr>
        <w:spacing w:line="137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E00BC" w14:textId="77777777" w:rsidR="002D3FFF" w:rsidRDefault="00F21E5C">
      <w:pPr>
        <w:tabs>
          <w:tab w:val="left" w:pos="5760"/>
        </w:tabs>
        <w:spacing w:line="360" w:lineRule="auto"/>
        <w:ind w:left="18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Student Name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University Roll No. </w:t>
      </w:r>
    </w:p>
    <w:p w14:paraId="36CF0743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F565C72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F2569B6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9556554" w14:textId="77777777" w:rsidR="002D3FFF" w:rsidRDefault="002D3FF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C1D04E2" w14:textId="77777777" w:rsidR="002D3FFF" w:rsidRDefault="00F21E5C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Under the Mentorship of</w:t>
      </w:r>
    </w:p>
    <w:p w14:paraId="705122DF" w14:textId="77777777" w:rsidR="002D3FFF" w:rsidRDefault="002D3FFF">
      <w:pPr>
        <w:spacing w:line="3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B3BDDE" w14:textId="77777777" w:rsidR="002D3FFF" w:rsidRDefault="00F21E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Mentor Name</w:t>
      </w:r>
    </w:p>
    <w:p w14:paraId="5187ED67" w14:textId="77777777" w:rsidR="002D3FFF" w:rsidRDefault="00F21E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</w:t>
      </w:r>
    </w:p>
    <w:p w14:paraId="66AB56B7" w14:textId="77777777" w:rsidR="002D3FFF" w:rsidRDefault="002D3F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AA390" w14:textId="77777777" w:rsidR="002D3FFF" w:rsidRDefault="002D3F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1B988" w14:textId="77777777" w:rsidR="002D3FFF" w:rsidRDefault="002D3F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777AA" w14:textId="77777777" w:rsidR="002D3FFF" w:rsidRDefault="00F21E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22B050" wp14:editId="14D2CF5F">
            <wp:extent cx="1219370" cy="116221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685C2" w14:textId="77777777" w:rsidR="002D3FFF" w:rsidRDefault="002D3F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62484" w14:textId="77777777" w:rsidR="002D3FFF" w:rsidRDefault="002D3F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3A8E9" w14:textId="77777777" w:rsidR="002D3FFF" w:rsidRDefault="00F21E5C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Department of Computer Science and Engineering</w:t>
      </w:r>
    </w:p>
    <w:p w14:paraId="34E3ABAA" w14:textId="77777777" w:rsidR="002D3FFF" w:rsidRDefault="00F21E5C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Graphic Era (Deemed to be University)</w:t>
      </w:r>
    </w:p>
    <w:p w14:paraId="1D3D7B5E" w14:textId="77777777" w:rsidR="002D3FFF" w:rsidRDefault="00F21E5C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Dehradun, Uttarakhand</w:t>
      </w:r>
    </w:p>
    <w:p w14:paraId="5AB27A1F" w14:textId="77777777" w:rsidR="002D3FFF" w:rsidRDefault="00F21E5C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January 2023</w:t>
      </w:r>
    </w:p>
    <w:p w14:paraId="0C03E137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0BE3A851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37BCDAC8" w14:textId="77777777" w:rsidR="002D3FFF" w:rsidRDefault="002D3FFF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6321FCB3" w14:textId="77777777" w:rsidR="002D3FFF" w:rsidRDefault="00F2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766A2EF9" wp14:editId="629900E3">
                <wp:extent cx="318135" cy="318135"/>
                <wp:effectExtent l="0" t="0" r="0" b="0"/>
                <wp:docPr id="7" name="Rectangle 7" descr="GEU 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2F6156" w14:textId="77777777" w:rsidR="002D3FFF" w:rsidRDefault="002D3FF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A2EF9" id="Rectangle 7" o:spid="_x0000_s1026" alt="GEU logo" style="width:25.0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" filled="f" stroked="f">
                <v:textbox inset="2.53958mm,2.53958mm,2.53958mm,2.53958mm">
                  <w:txbxContent>
                    <w:p w14:paraId="0C2F6156" w14:textId="77777777" w:rsidR="002D3FFF" w:rsidRDefault="002D3FF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C3FD2D" wp14:editId="53D472BA">
            <wp:extent cx="3452071" cy="104889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104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85B43" w14:textId="77777777" w:rsidR="002D3FFF" w:rsidRDefault="00F21E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</w:t>
      </w:r>
    </w:p>
    <w:p w14:paraId="5201D2F5" w14:textId="77777777" w:rsidR="002D3FFF" w:rsidRDefault="00F2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CANDIDATE’S DECLARATION</w:t>
      </w:r>
    </w:p>
    <w:p w14:paraId="2B06F4FF" w14:textId="77777777" w:rsidR="002D3FFF" w:rsidRDefault="002D3F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4F19502" w14:textId="77777777" w:rsidR="002D3FFF" w:rsidRDefault="002D3F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E3450" w14:textId="77777777" w:rsidR="002D3FFF" w:rsidRDefault="00F21E5C">
      <w:pPr>
        <w:tabs>
          <w:tab w:val="left" w:pos="9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certify that the work which is being presented in the project report entitled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“Title of the project”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partial fulfillment of the requirements for the award of the Degree of Bachelor of Technology in Computer Science and Engineering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Graphi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Era (Deemed to be University), Dehradun shall be carried out by the under the mentorship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Mentor Name, Designation</w:t>
      </w:r>
      <w:r>
        <w:rPr>
          <w:rFonts w:ascii="Times New Roman" w:eastAsia="Times New Roman" w:hAnsi="Times New Roman" w:cs="Times New Roman"/>
          <w:sz w:val="24"/>
          <w:szCs w:val="24"/>
        </w:rPr>
        <w:t>, Department of Computer Science and Engineering, Graphic Era (Deemed to be University), Dehradun.</w:t>
      </w:r>
    </w:p>
    <w:p w14:paraId="07599897" w14:textId="77777777" w:rsidR="002D3FFF" w:rsidRDefault="002D3F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F7CD4" w14:textId="77777777" w:rsidR="002D3FFF" w:rsidRDefault="00F21E5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A47C52" w14:textId="77777777" w:rsidR="002D3FFF" w:rsidRDefault="002D3FF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41F992" w14:textId="77777777" w:rsidR="002D3FFF" w:rsidRDefault="00F21E5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7E6E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Roll no1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E7E6E6"/>
          <w:sz w:val="24"/>
          <w:szCs w:val="24"/>
        </w:rPr>
        <w:t>sig</w:t>
      </w:r>
      <w:r>
        <w:rPr>
          <w:rFonts w:ascii="Times New Roman" w:eastAsia="Times New Roman" w:hAnsi="Times New Roman" w:cs="Times New Roman"/>
          <w:b/>
          <w:color w:val="E7E6E6"/>
          <w:sz w:val="24"/>
          <w:szCs w:val="24"/>
        </w:rPr>
        <w:t>nature</w:t>
      </w:r>
    </w:p>
    <w:p w14:paraId="08101279" w14:textId="77777777" w:rsidR="002D3FFF" w:rsidRDefault="002D3FFF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A15F2B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CCE773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D7FB85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D907DE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80F8E5E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D560E6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F32C99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02C9A4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FE6D2C" w14:textId="77777777" w:rsidR="002D3FFF" w:rsidRDefault="002D3FFF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3AF0D98" w14:textId="77777777" w:rsidR="002D3FFF" w:rsidRDefault="00F21E5C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4DA96D8A" w14:textId="77777777" w:rsidR="002D3FFF" w:rsidRDefault="002D3FFF">
      <w:pPr>
        <w:jc w:val="center"/>
        <w:rPr>
          <w:b/>
        </w:rPr>
      </w:pPr>
    </w:p>
    <w:tbl>
      <w:tblPr>
        <w:tblStyle w:val="a"/>
        <w:tblW w:w="737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4449"/>
        <w:gridCol w:w="1290"/>
      </w:tblGrid>
      <w:tr w:rsidR="002D3FFF" w14:paraId="179079C2" w14:textId="77777777">
        <w:trPr>
          <w:trHeight w:val="449"/>
          <w:jc w:val="center"/>
        </w:trPr>
        <w:tc>
          <w:tcPr>
            <w:tcW w:w="1634" w:type="dxa"/>
          </w:tcPr>
          <w:p w14:paraId="77DC217E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4449" w:type="dxa"/>
          </w:tcPr>
          <w:p w14:paraId="52FDE139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90" w:type="dxa"/>
          </w:tcPr>
          <w:p w14:paraId="70B62AAF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D3FFF" w14:paraId="507FB633" w14:textId="77777777">
        <w:trPr>
          <w:trHeight w:val="433"/>
          <w:jc w:val="center"/>
        </w:trPr>
        <w:tc>
          <w:tcPr>
            <w:tcW w:w="1634" w:type="dxa"/>
          </w:tcPr>
          <w:p w14:paraId="1C9BB676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  <w:tc>
          <w:tcPr>
            <w:tcW w:w="4449" w:type="dxa"/>
          </w:tcPr>
          <w:p w14:paraId="1CB37C13" w14:textId="77777777" w:rsidR="002D3FFF" w:rsidRDefault="00F21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1290" w:type="dxa"/>
          </w:tcPr>
          <w:p w14:paraId="2CABA903" w14:textId="77777777" w:rsidR="002D3FFF" w:rsidRDefault="002D3F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3FFF" w14:paraId="37BB4809" w14:textId="77777777">
        <w:trPr>
          <w:trHeight w:val="433"/>
          <w:jc w:val="center"/>
        </w:trPr>
        <w:tc>
          <w:tcPr>
            <w:tcW w:w="1634" w:type="dxa"/>
          </w:tcPr>
          <w:p w14:paraId="4E7DA1C3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4449" w:type="dxa"/>
          </w:tcPr>
          <w:p w14:paraId="44B38A82" w14:textId="77777777" w:rsidR="002D3FFF" w:rsidRDefault="00F21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290" w:type="dxa"/>
          </w:tcPr>
          <w:p w14:paraId="36D580CF" w14:textId="77777777" w:rsidR="002D3FFF" w:rsidRDefault="002D3F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3FFF" w14:paraId="66E7A594" w14:textId="77777777">
        <w:trPr>
          <w:trHeight w:val="433"/>
          <w:jc w:val="center"/>
        </w:trPr>
        <w:tc>
          <w:tcPr>
            <w:tcW w:w="1634" w:type="dxa"/>
          </w:tcPr>
          <w:p w14:paraId="26C75C02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4449" w:type="dxa"/>
          </w:tcPr>
          <w:p w14:paraId="4921914B" w14:textId="77777777" w:rsidR="002D3FFF" w:rsidRDefault="00F21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290" w:type="dxa"/>
          </w:tcPr>
          <w:p w14:paraId="27CFB88C" w14:textId="77777777" w:rsidR="002D3FFF" w:rsidRDefault="002D3F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3FFF" w14:paraId="1C2465C8" w14:textId="77777777">
        <w:trPr>
          <w:trHeight w:val="449"/>
          <w:jc w:val="center"/>
        </w:trPr>
        <w:tc>
          <w:tcPr>
            <w:tcW w:w="1634" w:type="dxa"/>
          </w:tcPr>
          <w:p w14:paraId="5FC80CFC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4449" w:type="dxa"/>
          </w:tcPr>
          <w:p w14:paraId="18A700CE" w14:textId="77777777" w:rsidR="002D3FFF" w:rsidRDefault="00F21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and Discussion</w:t>
            </w:r>
          </w:p>
        </w:tc>
        <w:tc>
          <w:tcPr>
            <w:tcW w:w="1290" w:type="dxa"/>
          </w:tcPr>
          <w:p w14:paraId="59D6AFD5" w14:textId="77777777" w:rsidR="002D3FFF" w:rsidRDefault="002D3F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3FFF" w14:paraId="4C372234" w14:textId="77777777">
        <w:trPr>
          <w:trHeight w:val="449"/>
          <w:jc w:val="center"/>
        </w:trPr>
        <w:tc>
          <w:tcPr>
            <w:tcW w:w="1634" w:type="dxa"/>
          </w:tcPr>
          <w:p w14:paraId="3B61769C" w14:textId="77777777" w:rsidR="002D3FFF" w:rsidRDefault="00F21E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4449" w:type="dxa"/>
          </w:tcPr>
          <w:p w14:paraId="2510070E" w14:textId="77777777" w:rsidR="002D3FFF" w:rsidRDefault="00F21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and Future Work</w:t>
            </w:r>
          </w:p>
        </w:tc>
        <w:tc>
          <w:tcPr>
            <w:tcW w:w="1290" w:type="dxa"/>
          </w:tcPr>
          <w:p w14:paraId="72EB6964" w14:textId="77777777" w:rsidR="002D3FFF" w:rsidRDefault="002D3F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3FFF" w14:paraId="7881B8DD" w14:textId="77777777">
        <w:trPr>
          <w:trHeight w:val="433"/>
          <w:jc w:val="center"/>
        </w:trPr>
        <w:tc>
          <w:tcPr>
            <w:tcW w:w="1634" w:type="dxa"/>
          </w:tcPr>
          <w:p w14:paraId="7A280EE9" w14:textId="77777777" w:rsidR="002D3FFF" w:rsidRDefault="002D3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9" w:type="dxa"/>
          </w:tcPr>
          <w:p w14:paraId="6DD101AB" w14:textId="77777777" w:rsidR="002D3FFF" w:rsidRDefault="00F21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290" w:type="dxa"/>
          </w:tcPr>
          <w:p w14:paraId="0639F53C" w14:textId="77777777" w:rsidR="002D3FFF" w:rsidRDefault="002D3F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9DEDB9" w14:textId="77777777" w:rsidR="002D3FFF" w:rsidRDefault="002D3FFF">
      <w:pPr>
        <w:jc w:val="center"/>
        <w:rPr>
          <w:b/>
        </w:rPr>
      </w:pPr>
    </w:p>
    <w:p w14:paraId="7CB59A5C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5DEFB88D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5087E040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07B2C7BA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0A4E131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005FFE9B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DB71FB3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5481A59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6A27CE60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1425376F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2CC48C8" w14:textId="77777777" w:rsidR="002D3FFF" w:rsidRDefault="002D3FFF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  <w:sectPr w:rsidR="002D3FFF">
          <w:footerReference w:type="default" r:id="rId11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221107FC" w14:textId="77777777" w:rsidR="002D3FFF" w:rsidRDefault="00F21E5C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1</w:t>
      </w:r>
    </w:p>
    <w:p w14:paraId="026C149C" w14:textId="77777777" w:rsidR="002D3FFF" w:rsidRDefault="00F21E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</w:t>
      </w:r>
    </w:p>
    <w:p w14:paraId="075F51C8" w14:textId="77777777" w:rsidR="002D3FFF" w:rsidRDefault="00F21E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 to 3 pages)</w:t>
      </w:r>
    </w:p>
    <w:p w14:paraId="6ED12678" w14:textId="77777777" w:rsidR="002D3FFF" w:rsidRDefault="00F21E5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following sections, a brief introduction and the problem statement for the work has been included.</w:t>
      </w:r>
    </w:p>
    <w:p w14:paraId="68BDBEFF" w14:textId="77777777" w:rsidR="002D3FFF" w:rsidRDefault="00F21E5C">
      <w:pPr>
        <w:numPr>
          <w:ilvl w:val="1"/>
          <w:numId w:val="1"/>
        </w:numPr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52551F77" w14:textId="77777777" w:rsidR="002D3FFF" w:rsidRDefault="00F21E5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estimated by John et al. in [1], 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detailed review of related techniques has been given in  [2, 3].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8421912" wp14:editId="3AC896AA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l="0" t="0" r="0" b="0"/>
                <wp:wrapTopAndBottom distT="0" dist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230" cy="1309370"/>
                          <a:chOff x="4357600" y="3115600"/>
                          <a:chExt cx="2053000" cy="13861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362385" y="3125315"/>
                            <a:ext cx="1967230" cy="1309370"/>
                            <a:chOff x="2304" y="1584"/>
                            <a:chExt cx="1740" cy="155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304" y="1584"/>
                              <a:ext cx="1725" cy="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E6E740" w14:textId="77777777" w:rsidR="002D3FFF" w:rsidRDefault="002D3FF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2304" y="1980"/>
                              <a:ext cx="726" cy="1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3014" y="21600"/>
                                  </a:moveTo>
                                  <a:lnTo>
                                    <a:pt x="3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3014" y="2160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18586" y="0"/>
                                  </a:lnTo>
                                  <a:lnTo>
                                    <a:pt x="18586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028" y="6574"/>
                                  </a:moveTo>
                                  <a:lnTo>
                                    <a:pt x="15572" y="6574"/>
                                  </a:lnTo>
                                  <a:lnTo>
                                    <a:pt x="16074" y="6574"/>
                                  </a:lnTo>
                                  <a:lnTo>
                                    <a:pt x="16326" y="6457"/>
                                  </a:lnTo>
                                  <a:lnTo>
                                    <a:pt x="16577" y="6339"/>
                                  </a:lnTo>
                                  <a:lnTo>
                                    <a:pt x="16828" y="6222"/>
                                  </a:lnTo>
                                  <a:lnTo>
                                    <a:pt x="17079" y="6222"/>
                                  </a:lnTo>
                                  <a:lnTo>
                                    <a:pt x="17330" y="5987"/>
                                  </a:lnTo>
                                  <a:lnTo>
                                    <a:pt x="17330" y="5870"/>
                                  </a:lnTo>
                                  <a:lnTo>
                                    <a:pt x="17581" y="5635"/>
                                  </a:lnTo>
                                  <a:lnTo>
                                    <a:pt x="17581" y="1526"/>
                                  </a:lnTo>
                                  <a:lnTo>
                                    <a:pt x="17330" y="1291"/>
                                  </a:lnTo>
                                  <a:lnTo>
                                    <a:pt x="17330" y="1174"/>
                                  </a:lnTo>
                                  <a:lnTo>
                                    <a:pt x="17079" y="1057"/>
                                  </a:lnTo>
                                  <a:lnTo>
                                    <a:pt x="16828" y="939"/>
                                  </a:lnTo>
                                  <a:lnTo>
                                    <a:pt x="16577" y="822"/>
                                  </a:lnTo>
                                  <a:lnTo>
                                    <a:pt x="16326" y="704"/>
                                  </a:lnTo>
                                  <a:lnTo>
                                    <a:pt x="16074" y="704"/>
                                  </a:lnTo>
                                  <a:lnTo>
                                    <a:pt x="15572" y="587"/>
                                  </a:lnTo>
                                  <a:lnTo>
                                    <a:pt x="6028" y="587"/>
                                  </a:lnTo>
                                  <a:lnTo>
                                    <a:pt x="5526" y="704"/>
                                  </a:lnTo>
                                  <a:lnTo>
                                    <a:pt x="5274" y="704"/>
                                  </a:lnTo>
                                  <a:lnTo>
                                    <a:pt x="5023" y="822"/>
                                  </a:lnTo>
                                  <a:lnTo>
                                    <a:pt x="4772" y="939"/>
                                  </a:lnTo>
                                  <a:lnTo>
                                    <a:pt x="4521" y="1057"/>
                                  </a:lnTo>
                                  <a:lnTo>
                                    <a:pt x="4270" y="1174"/>
                                  </a:lnTo>
                                  <a:lnTo>
                                    <a:pt x="4270" y="1291"/>
                                  </a:lnTo>
                                  <a:lnTo>
                                    <a:pt x="4019" y="1526"/>
                                  </a:lnTo>
                                  <a:lnTo>
                                    <a:pt x="4019" y="5635"/>
                                  </a:lnTo>
                                  <a:lnTo>
                                    <a:pt x="4270" y="5870"/>
                                  </a:lnTo>
                                  <a:lnTo>
                                    <a:pt x="4270" y="5987"/>
                                  </a:lnTo>
                                  <a:lnTo>
                                    <a:pt x="4521" y="6222"/>
                                  </a:lnTo>
                                  <a:lnTo>
                                    <a:pt x="4772" y="6222"/>
                                  </a:lnTo>
                                  <a:lnTo>
                                    <a:pt x="5023" y="6339"/>
                                  </a:lnTo>
                                  <a:lnTo>
                                    <a:pt x="5274" y="6457"/>
                                  </a:lnTo>
                                  <a:lnTo>
                                    <a:pt x="5526" y="6574"/>
                                  </a:lnTo>
                                  <a:lnTo>
                                    <a:pt x="6028" y="657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028" y="13617"/>
                                  </a:moveTo>
                                  <a:lnTo>
                                    <a:pt x="15572" y="13617"/>
                                  </a:lnTo>
                                  <a:lnTo>
                                    <a:pt x="16074" y="13617"/>
                                  </a:lnTo>
                                  <a:lnTo>
                                    <a:pt x="16326" y="13617"/>
                                  </a:lnTo>
                                  <a:lnTo>
                                    <a:pt x="16577" y="13500"/>
                                  </a:lnTo>
                                  <a:lnTo>
                                    <a:pt x="16828" y="13383"/>
                                  </a:lnTo>
                                  <a:lnTo>
                                    <a:pt x="17079" y="13265"/>
                                  </a:lnTo>
                                  <a:lnTo>
                                    <a:pt x="17330" y="13148"/>
                                  </a:lnTo>
                                  <a:lnTo>
                                    <a:pt x="17330" y="12913"/>
                                  </a:lnTo>
                                  <a:lnTo>
                                    <a:pt x="17581" y="12796"/>
                                  </a:lnTo>
                                  <a:lnTo>
                                    <a:pt x="17581" y="8687"/>
                                  </a:lnTo>
                                  <a:lnTo>
                                    <a:pt x="17330" y="8452"/>
                                  </a:lnTo>
                                  <a:lnTo>
                                    <a:pt x="17330" y="8335"/>
                                  </a:lnTo>
                                  <a:lnTo>
                                    <a:pt x="17079" y="8217"/>
                                  </a:lnTo>
                                  <a:lnTo>
                                    <a:pt x="16828" y="7983"/>
                                  </a:lnTo>
                                  <a:lnTo>
                                    <a:pt x="16577" y="7983"/>
                                  </a:lnTo>
                                  <a:lnTo>
                                    <a:pt x="16326" y="7865"/>
                                  </a:lnTo>
                                  <a:lnTo>
                                    <a:pt x="16074" y="7865"/>
                                  </a:lnTo>
                                  <a:lnTo>
                                    <a:pt x="15572" y="7748"/>
                                  </a:lnTo>
                                  <a:lnTo>
                                    <a:pt x="6028" y="7748"/>
                                  </a:lnTo>
                                  <a:lnTo>
                                    <a:pt x="5526" y="7865"/>
                                  </a:lnTo>
                                  <a:lnTo>
                                    <a:pt x="5274" y="7865"/>
                                  </a:lnTo>
                                  <a:lnTo>
                                    <a:pt x="5023" y="7983"/>
                                  </a:lnTo>
                                  <a:lnTo>
                                    <a:pt x="4772" y="7983"/>
                                  </a:lnTo>
                                  <a:lnTo>
                                    <a:pt x="4521" y="8217"/>
                                  </a:lnTo>
                                  <a:lnTo>
                                    <a:pt x="4270" y="8335"/>
                                  </a:lnTo>
                                  <a:lnTo>
                                    <a:pt x="4270" y="8452"/>
                                  </a:lnTo>
                                  <a:lnTo>
                                    <a:pt x="4019" y="8687"/>
                                  </a:lnTo>
                                  <a:lnTo>
                                    <a:pt x="4019" y="12796"/>
                                  </a:lnTo>
                                  <a:lnTo>
                                    <a:pt x="4270" y="12913"/>
                                  </a:lnTo>
                                  <a:lnTo>
                                    <a:pt x="4270" y="13148"/>
                                  </a:lnTo>
                                  <a:lnTo>
                                    <a:pt x="4521" y="13265"/>
                                  </a:lnTo>
                                  <a:lnTo>
                                    <a:pt x="4772" y="13383"/>
                                  </a:lnTo>
                                  <a:lnTo>
                                    <a:pt x="5023" y="13500"/>
                                  </a:lnTo>
                                  <a:lnTo>
                                    <a:pt x="5274" y="13617"/>
                                  </a:lnTo>
                                  <a:lnTo>
                                    <a:pt x="5526" y="13617"/>
                                  </a:lnTo>
                                  <a:lnTo>
                                    <a:pt x="6028" y="13617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028" y="20778"/>
                                  </a:moveTo>
                                  <a:lnTo>
                                    <a:pt x="15572" y="20778"/>
                                  </a:lnTo>
                                  <a:lnTo>
                                    <a:pt x="16074" y="20778"/>
                                  </a:lnTo>
                                  <a:lnTo>
                                    <a:pt x="16326" y="20661"/>
                                  </a:lnTo>
                                  <a:lnTo>
                                    <a:pt x="16577" y="20661"/>
                                  </a:lnTo>
                                  <a:lnTo>
                                    <a:pt x="16828" y="20543"/>
                                  </a:lnTo>
                                  <a:lnTo>
                                    <a:pt x="17079" y="20426"/>
                                  </a:lnTo>
                                  <a:lnTo>
                                    <a:pt x="17330" y="20309"/>
                                  </a:lnTo>
                                  <a:lnTo>
                                    <a:pt x="17330" y="20074"/>
                                  </a:lnTo>
                                  <a:lnTo>
                                    <a:pt x="17581" y="19957"/>
                                  </a:lnTo>
                                  <a:lnTo>
                                    <a:pt x="17581" y="15730"/>
                                  </a:lnTo>
                                  <a:lnTo>
                                    <a:pt x="17330" y="15613"/>
                                  </a:lnTo>
                                  <a:lnTo>
                                    <a:pt x="17330" y="15378"/>
                                  </a:lnTo>
                                  <a:lnTo>
                                    <a:pt x="17079" y="15378"/>
                                  </a:lnTo>
                                  <a:lnTo>
                                    <a:pt x="16828" y="15143"/>
                                  </a:lnTo>
                                  <a:lnTo>
                                    <a:pt x="16577" y="15026"/>
                                  </a:lnTo>
                                  <a:lnTo>
                                    <a:pt x="16326" y="15026"/>
                                  </a:lnTo>
                                  <a:lnTo>
                                    <a:pt x="16074" y="15026"/>
                                  </a:lnTo>
                                  <a:lnTo>
                                    <a:pt x="15572" y="14909"/>
                                  </a:lnTo>
                                  <a:lnTo>
                                    <a:pt x="6028" y="14909"/>
                                  </a:lnTo>
                                  <a:lnTo>
                                    <a:pt x="5526" y="15026"/>
                                  </a:lnTo>
                                  <a:lnTo>
                                    <a:pt x="5274" y="15026"/>
                                  </a:lnTo>
                                  <a:lnTo>
                                    <a:pt x="5023" y="15026"/>
                                  </a:lnTo>
                                  <a:lnTo>
                                    <a:pt x="4772" y="15143"/>
                                  </a:lnTo>
                                  <a:lnTo>
                                    <a:pt x="4521" y="15378"/>
                                  </a:lnTo>
                                  <a:lnTo>
                                    <a:pt x="4270" y="15378"/>
                                  </a:lnTo>
                                  <a:lnTo>
                                    <a:pt x="4270" y="15613"/>
                                  </a:lnTo>
                                  <a:lnTo>
                                    <a:pt x="4019" y="15730"/>
                                  </a:lnTo>
                                  <a:lnTo>
                                    <a:pt x="4019" y="19957"/>
                                  </a:lnTo>
                                  <a:lnTo>
                                    <a:pt x="4270" y="20074"/>
                                  </a:lnTo>
                                  <a:lnTo>
                                    <a:pt x="4270" y="20309"/>
                                  </a:lnTo>
                                  <a:lnTo>
                                    <a:pt x="4521" y="20426"/>
                                  </a:lnTo>
                                  <a:lnTo>
                                    <a:pt x="4772" y="20543"/>
                                  </a:lnTo>
                                  <a:lnTo>
                                    <a:pt x="5023" y="20661"/>
                                  </a:lnTo>
                                  <a:lnTo>
                                    <a:pt x="5274" y="20661"/>
                                  </a:lnTo>
                                  <a:lnTo>
                                    <a:pt x="5526" y="20778"/>
                                  </a:lnTo>
                                  <a:lnTo>
                                    <a:pt x="6028" y="2077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291"/>
                                  </a:moveTo>
                                  <a:lnTo>
                                    <a:pt x="2260" y="1291"/>
                                  </a:lnTo>
                                  <a:lnTo>
                                    <a:pt x="2260" y="235"/>
                                  </a:lnTo>
                                  <a:lnTo>
                                    <a:pt x="753" y="235"/>
                                  </a:lnTo>
                                  <a:lnTo>
                                    <a:pt x="753" y="129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2700"/>
                                  </a:moveTo>
                                  <a:lnTo>
                                    <a:pt x="2260" y="2700"/>
                                  </a:lnTo>
                                  <a:lnTo>
                                    <a:pt x="2260" y="1643"/>
                                  </a:lnTo>
                                  <a:lnTo>
                                    <a:pt x="753" y="1643"/>
                                  </a:lnTo>
                                  <a:lnTo>
                                    <a:pt x="753" y="270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4109"/>
                                  </a:moveTo>
                                  <a:lnTo>
                                    <a:pt x="2260" y="4109"/>
                                  </a:lnTo>
                                  <a:lnTo>
                                    <a:pt x="2260" y="3052"/>
                                  </a:lnTo>
                                  <a:lnTo>
                                    <a:pt x="753" y="3052"/>
                                  </a:lnTo>
                                  <a:lnTo>
                                    <a:pt x="753" y="410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5517"/>
                                  </a:moveTo>
                                  <a:lnTo>
                                    <a:pt x="2260" y="5517"/>
                                  </a:lnTo>
                                  <a:lnTo>
                                    <a:pt x="2260" y="4461"/>
                                  </a:lnTo>
                                  <a:lnTo>
                                    <a:pt x="753" y="4461"/>
                                  </a:lnTo>
                                  <a:lnTo>
                                    <a:pt x="753" y="5517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6926"/>
                                  </a:moveTo>
                                  <a:lnTo>
                                    <a:pt x="2260" y="6926"/>
                                  </a:lnTo>
                                  <a:lnTo>
                                    <a:pt x="2260" y="5870"/>
                                  </a:lnTo>
                                  <a:lnTo>
                                    <a:pt x="753" y="5870"/>
                                  </a:lnTo>
                                  <a:lnTo>
                                    <a:pt x="753" y="6926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8335"/>
                                  </a:moveTo>
                                  <a:lnTo>
                                    <a:pt x="2260" y="8335"/>
                                  </a:lnTo>
                                  <a:lnTo>
                                    <a:pt x="2260" y="7278"/>
                                  </a:lnTo>
                                  <a:lnTo>
                                    <a:pt x="753" y="7278"/>
                                  </a:lnTo>
                                  <a:lnTo>
                                    <a:pt x="753" y="833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9743"/>
                                  </a:moveTo>
                                  <a:lnTo>
                                    <a:pt x="2260" y="9743"/>
                                  </a:lnTo>
                                  <a:lnTo>
                                    <a:pt x="2260" y="8687"/>
                                  </a:lnTo>
                                  <a:lnTo>
                                    <a:pt x="753" y="8687"/>
                                  </a:lnTo>
                                  <a:lnTo>
                                    <a:pt x="753" y="974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1152"/>
                                  </a:moveTo>
                                  <a:lnTo>
                                    <a:pt x="2260" y="11152"/>
                                  </a:lnTo>
                                  <a:lnTo>
                                    <a:pt x="2260" y="10096"/>
                                  </a:lnTo>
                                  <a:lnTo>
                                    <a:pt x="753" y="10096"/>
                                  </a:lnTo>
                                  <a:lnTo>
                                    <a:pt x="753" y="11152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2561"/>
                                  </a:moveTo>
                                  <a:lnTo>
                                    <a:pt x="2260" y="12561"/>
                                  </a:lnTo>
                                  <a:lnTo>
                                    <a:pt x="2260" y="11504"/>
                                  </a:lnTo>
                                  <a:lnTo>
                                    <a:pt x="753" y="11504"/>
                                  </a:lnTo>
                                  <a:lnTo>
                                    <a:pt x="753" y="1256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3970"/>
                                  </a:moveTo>
                                  <a:lnTo>
                                    <a:pt x="2260" y="13970"/>
                                  </a:lnTo>
                                  <a:lnTo>
                                    <a:pt x="2260" y="12913"/>
                                  </a:lnTo>
                                  <a:lnTo>
                                    <a:pt x="753" y="12913"/>
                                  </a:lnTo>
                                  <a:lnTo>
                                    <a:pt x="753" y="1397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5378"/>
                                  </a:moveTo>
                                  <a:lnTo>
                                    <a:pt x="2260" y="15378"/>
                                  </a:lnTo>
                                  <a:lnTo>
                                    <a:pt x="2260" y="14322"/>
                                  </a:lnTo>
                                  <a:lnTo>
                                    <a:pt x="753" y="14322"/>
                                  </a:lnTo>
                                  <a:lnTo>
                                    <a:pt x="753" y="1537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6787"/>
                                  </a:moveTo>
                                  <a:lnTo>
                                    <a:pt x="2260" y="16787"/>
                                  </a:lnTo>
                                  <a:lnTo>
                                    <a:pt x="2260" y="15730"/>
                                  </a:lnTo>
                                  <a:lnTo>
                                    <a:pt x="753" y="15730"/>
                                  </a:lnTo>
                                  <a:lnTo>
                                    <a:pt x="753" y="16787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8196"/>
                                  </a:moveTo>
                                  <a:lnTo>
                                    <a:pt x="2260" y="18196"/>
                                  </a:lnTo>
                                  <a:lnTo>
                                    <a:pt x="2260" y="17139"/>
                                  </a:lnTo>
                                  <a:lnTo>
                                    <a:pt x="753" y="17139"/>
                                  </a:lnTo>
                                  <a:lnTo>
                                    <a:pt x="753" y="18196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19604"/>
                                  </a:moveTo>
                                  <a:lnTo>
                                    <a:pt x="2260" y="19604"/>
                                  </a:lnTo>
                                  <a:lnTo>
                                    <a:pt x="2260" y="18548"/>
                                  </a:lnTo>
                                  <a:lnTo>
                                    <a:pt x="753" y="18548"/>
                                  </a:lnTo>
                                  <a:lnTo>
                                    <a:pt x="753" y="1960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753" y="21013"/>
                                  </a:moveTo>
                                  <a:lnTo>
                                    <a:pt x="2260" y="21013"/>
                                  </a:lnTo>
                                  <a:lnTo>
                                    <a:pt x="2260" y="19957"/>
                                  </a:lnTo>
                                  <a:lnTo>
                                    <a:pt x="753" y="19957"/>
                                  </a:lnTo>
                                  <a:lnTo>
                                    <a:pt x="753" y="2101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409"/>
                                  </a:moveTo>
                                  <a:lnTo>
                                    <a:pt x="20595" y="1409"/>
                                  </a:lnTo>
                                  <a:lnTo>
                                    <a:pt x="20595" y="352"/>
                                  </a:lnTo>
                                  <a:lnTo>
                                    <a:pt x="19340" y="352"/>
                                  </a:lnTo>
                                  <a:lnTo>
                                    <a:pt x="19340" y="140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2700"/>
                                  </a:moveTo>
                                  <a:lnTo>
                                    <a:pt x="20595" y="2700"/>
                                  </a:lnTo>
                                  <a:lnTo>
                                    <a:pt x="20595" y="1643"/>
                                  </a:lnTo>
                                  <a:lnTo>
                                    <a:pt x="19340" y="1643"/>
                                  </a:lnTo>
                                  <a:lnTo>
                                    <a:pt x="19340" y="270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4109"/>
                                  </a:moveTo>
                                  <a:lnTo>
                                    <a:pt x="20595" y="4109"/>
                                  </a:lnTo>
                                  <a:lnTo>
                                    <a:pt x="20595" y="3052"/>
                                  </a:lnTo>
                                  <a:lnTo>
                                    <a:pt x="19340" y="3052"/>
                                  </a:lnTo>
                                  <a:lnTo>
                                    <a:pt x="19340" y="410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5517"/>
                                  </a:moveTo>
                                  <a:lnTo>
                                    <a:pt x="20595" y="5517"/>
                                  </a:lnTo>
                                  <a:lnTo>
                                    <a:pt x="20595" y="4461"/>
                                  </a:lnTo>
                                  <a:lnTo>
                                    <a:pt x="19340" y="4461"/>
                                  </a:lnTo>
                                  <a:lnTo>
                                    <a:pt x="19340" y="5517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6926"/>
                                  </a:moveTo>
                                  <a:lnTo>
                                    <a:pt x="20595" y="6926"/>
                                  </a:lnTo>
                                  <a:lnTo>
                                    <a:pt x="20595" y="5870"/>
                                  </a:lnTo>
                                  <a:lnTo>
                                    <a:pt x="19340" y="5870"/>
                                  </a:lnTo>
                                  <a:lnTo>
                                    <a:pt x="19340" y="6926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8335"/>
                                  </a:moveTo>
                                  <a:lnTo>
                                    <a:pt x="20595" y="8335"/>
                                  </a:lnTo>
                                  <a:lnTo>
                                    <a:pt x="20595" y="7278"/>
                                  </a:lnTo>
                                  <a:lnTo>
                                    <a:pt x="19340" y="7278"/>
                                  </a:lnTo>
                                  <a:lnTo>
                                    <a:pt x="19340" y="833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9743"/>
                                  </a:moveTo>
                                  <a:lnTo>
                                    <a:pt x="20595" y="9743"/>
                                  </a:lnTo>
                                  <a:lnTo>
                                    <a:pt x="20595" y="8687"/>
                                  </a:lnTo>
                                  <a:lnTo>
                                    <a:pt x="19340" y="8687"/>
                                  </a:lnTo>
                                  <a:lnTo>
                                    <a:pt x="19340" y="974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1152"/>
                                  </a:moveTo>
                                  <a:lnTo>
                                    <a:pt x="20595" y="11152"/>
                                  </a:lnTo>
                                  <a:lnTo>
                                    <a:pt x="20595" y="10096"/>
                                  </a:lnTo>
                                  <a:lnTo>
                                    <a:pt x="19340" y="10096"/>
                                  </a:lnTo>
                                  <a:lnTo>
                                    <a:pt x="19340" y="11152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2561"/>
                                  </a:moveTo>
                                  <a:lnTo>
                                    <a:pt x="20595" y="12561"/>
                                  </a:lnTo>
                                  <a:lnTo>
                                    <a:pt x="20595" y="11504"/>
                                  </a:lnTo>
                                  <a:lnTo>
                                    <a:pt x="19340" y="11504"/>
                                  </a:lnTo>
                                  <a:lnTo>
                                    <a:pt x="19340" y="1256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3970"/>
                                  </a:moveTo>
                                  <a:lnTo>
                                    <a:pt x="20595" y="13970"/>
                                  </a:lnTo>
                                  <a:lnTo>
                                    <a:pt x="20595" y="12913"/>
                                  </a:lnTo>
                                  <a:lnTo>
                                    <a:pt x="19340" y="12913"/>
                                  </a:lnTo>
                                  <a:lnTo>
                                    <a:pt x="19340" y="1397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5378"/>
                                  </a:moveTo>
                                  <a:lnTo>
                                    <a:pt x="20595" y="15378"/>
                                  </a:lnTo>
                                  <a:lnTo>
                                    <a:pt x="20595" y="14322"/>
                                  </a:lnTo>
                                  <a:lnTo>
                                    <a:pt x="19340" y="14322"/>
                                  </a:lnTo>
                                  <a:lnTo>
                                    <a:pt x="19340" y="1537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6787"/>
                                  </a:moveTo>
                                  <a:lnTo>
                                    <a:pt x="20595" y="16787"/>
                                  </a:lnTo>
                                  <a:lnTo>
                                    <a:pt x="20595" y="15730"/>
                                  </a:lnTo>
                                  <a:lnTo>
                                    <a:pt x="19340" y="15730"/>
                                  </a:lnTo>
                                  <a:lnTo>
                                    <a:pt x="19340" y="16787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8196"/>
                                  </a:moveTo>
                                  <a:lnTo>
                                    <a:pt x="20595" y="18196"/>
                                  </a:lnTo>
                                  <a:lnTo>
                                    <a:pt x="20595" y="17139"/>
                                  </a:lnTo>
                                  <a:lnTo>
                                    <a:pt x="19340" y="17139"/>
                                  </a:lnTo>
                                  <a:lnTo>
                                    <a:pt x="19340" y="18196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19604"/>
                                  </a:moveTo>
                                  <a:lnTo>
                                    <a:pt x="20595" y="19604"/>
                                  </a:lnTo>
                                  <a:lnTo>
                                    <a:pt x="20595" y="18548"/>
                                  </a:lnTo>
                                  <a:lnTo>
                                    <a:pt x="19340" y="18548"/>
                                  </a:lnTo>
                                  <a:lnTo>
                                    <a:pt x="19340" y="1960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340" y="21013"/>
                                  </a:moveTo>
                                  <a:lnTo>
                                    <a:pt x="20595" y="21013"/>
                                  </a:lnTo>
                                  <a:lnTo>
                                    <a:pt x="20595" y="19957"/>
                                  </a:lnTo>
                                  <a:lnTo>
                                    <a:pt x="19340" y="19957"/>
                                  </a:lnTo>
                                  <a:lnTo>
                                    <a:pt x="19340" y="21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2724" y="1584"/>
                              <a:ext cx="1008" cy="7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0" y="7273"/>
                                  </a:moveTo>
                                  <a:lnTo>
                                    <a:pt x="5824" y="7273"/>
                                  </a:lnTo>
                                  <a:lnTo>
                                    <a:pt x="11164" y="0"/>
                                  </a:lnTo>
                                  <a:lnTo>
                                    <a:pt x="11164" y="21159"/>
                                  </a:lnTo>
                                  <a:lnTo>
                                    <a:pt x="5824" y="13885"/>
                                  </a:lnTo>
                                  <a:lnTo>
                                    <a:pt x="0" y="13885"/>
                                  </a:lnTo>
                                  <a:lnTo>
                                    <a:pt x="0" y="727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3024" y="7273"/>
                                  </a:moveTo>
                                  <a:lnTo>
                                    <a:pt x="13591" y="6722"/>
                                  </a:lnTo>
                                  <a:lnTo>
                                    <a:pt x="13833" y="7548"/>
                                  </a:lnTo>
                                  <a:lnTo>
                                    <a:pt x="14076" y="8485"/>
                                  </a:lnTo>
                                  <a:lnTo>
                                    <a:pt x="14157" y="9367"/>
                                  </a:lnTo>
                                  <a:lnTo>
                                    <a:pt x="14197" y="10524"/>
                                  </a:lnTo>
                                  <a:lnTo>
                                    <a:pt x="14197" y="11406"/>
                                  </a:lnTo>
                                  <a:lnTo>
                                    <a:pt x="14116" y="12012"/>
                                  </a:lnTo>
                                  <a:lnTo>
                                    <a:pt x="13995" y="12728"/>
                                  </a:lnTo>
                                  <a:lnTo>
                                    <a:pt x="13833" y="13444"/>
                                  </a:lnTo>
                                  <a:lnTo>
                                    <a:pt x="13712" y="14106"/>
                                  </a:lnTo>
                                  <a:lnTo>
                                    <a:pt x="13591" y="14546"/>
                                  </a:lnTo>
                                  <a:lnTo>
                                    <a:pt x="13065" y="13885"/>
                                  </a:lnTo>
                                  <a:lnTo>
                                    <a:pt x="13307" y="12893"/>
                                  </a:lnTo>
                                  <a:lnTo>
                                    <a:pt x="13469" y="11791"/>
                                  </a:lnTo>
                                  <a:lnTo>
                                    <a:pt x="13550" y="10910"/>
                                  </a:lnTo>
                                  <a:lnTo>
                                    <a:pt x="13591" y="10138"/>
                                  </a:lnTo>
                                  <a:lnTo>
                                    <a:pt x="13469" y="9367"/>
                                  </a:lnTo>
                                  <a:lnTo>
                                    <a:pt x="13388" y="8595"/>
                                  </a:lnTo>
                                  <a:lnTo>
                                    <a:pt x="13267" y="7934"/>
                                  </a:lnTo>
                                  <a:lnTo>
                                    <a:pt x="13024" y="727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6382" y="3967"/>
                                  </a:moveTo>
                                  <a:lnTo>
                                    <a:pt x="16786" y="5179"/>
                                  </a:lnTo>
                                  <a:lnTo>
                                    <a:pt x="17150" y="6612"/>
                                  </a:lnTo>
                                  <a:lnTo>
                                    <a:pt x="17474" y="8651"/>
                                  </a:lnTo>
                                  <a:lnTo>
                                    <a:pt x="17595" y="9753"/>
                                  </a:lnTo>
                                  <a:lnTo>
                                    <a:pt x="17635" y="12012"/>
                                  </a:lnTo>
                                  <a:lnTo>
                                    <a:pt x="17393" y="13665"/>
                                  </a:lnTo>
                                  <a:lnTo>
                                    <a:pt x="17150" y="15208"/>
                                  </a:lnTo>
                                  <a:lnTo>
                                    <a:pt x="16786" y="16310"/>
                                  </a:lnTo>
                                  <a:lnTo>
                                    <a:pt x="16341" y="17687"/>
                                  </a:lnTo>
                                  <a:lnTo>
                                    <a:pt x="15815" y="17081"/>
                                  </a:lnTo>
                                  <a:lnTo>
                                    <a:pt x="16503" y="14602"/>
                                  </a:lnTo>
                                  <a:lnTo>
                                    <a:pt x="16786" y="13169"/>
                                  </a:lnTo>
                                  <a:lnTo>
                                    <a:pt x="16867" y="12012"/>
                                  </a:lnTo>
                                  <a:lnTo>
                                    <a:pt x="16867" y="9642"/>
                                  </a:lnTo>
                                  <a:lnTo>
                                    <a:pt x="16705" y="7989"/>
                                  </a:lnTo>
                                  <a:lnTo>
                                    <a:pt x="16422" y="6612"/>
                                  </a:lnTo>
                                  <a:lnTo>
                                    <a:pt x="16220" y="5675"/>
                                  </a:lnTo>
                                  <a:lnTo>
                                    <a:pt x="15856" y="4518"/>
                                  </a:lnTo>
                                  <a:lnTo>
                                    <a:pt x="16382" y="3967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889" y="1377"/>
                                  </a:moveTo>
                                  <a:lnTo>
                                    <a:pt x="19415" y="826"/>
                                  </a:lnTo>
                                  <a:lnTo>
                                    <a:pt x="20194" y="2576"/>
                                  </a:lnTo>
                                  <a:lnTo>
                                    <a:pt x="20831" y="4683"/>
                                  </a:lnTo>
                                  <a:lnTo>
                                    <a:pt x="21357" y="7204"/>
                                  </a:lnTo>
                                  <a:lnTo>
                                    <a:pt x="21650" y="9450"/>
                                  </a:lnTo>
                                  <a:lnTo>
                                    <a:pt x="21600" y="12301"/>
                                  </a:lnTo>
                                  <a:lnTo>
                                    <a:pt x="21215" y="15938"/>
                                  </a:lnTo>
                                  <a:lnTo>
                                    <a:pt x="20629" y="18348"/>
                                  </a:lnTo>
                                  <a:lnTo>
                                    <a:pt x="19415" y="21655"/>
                                  </a:lnTo>
                                  <a:lnTo>
                                    <a:pt x="18889" y="21159"/>
                                  </a:lnTo>
                                  <a:lnTo>
                                    <a:pt x="19901" y="18404"/>
                                  </a:lnTo>
                                  <a:lnTo>
                                    <a:pt x="20467" y="15593"/>
                                  </a:lnTo>
                                  <a:lnTo>
                                    <a:pt x="20791" y="12342"/>
                                  </a:lnTo>
                                  <a:lnTo>
                                    <a:pt x="20871" y="9532"/>
                                  </a:lnTo>
                                  <a:lnTo>
                                    <a:pt x="20629" y="7411"/>
                                  </a:lnTo>
                                  <a:lnTo>
                                    <a:pt x="20062" y="4628"/>
                                  </a:lnTo>
                                  <a:lnTo>
                                    <a:pt x="19415" y="2810"/>
                                  </a:lnTo>
                                  <a:lnTo>
                                    <a:pt x="18889" y="1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  <a:effectLst>
                              <a:outerShdw dist="107763" dir="2700000" algn="ctr" rotWithShape="0">
                                <a:srgbClr val="808080"/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108" y="2040"/>
                              <a:ext cx="936" cy="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0" y="21600"/>
                                  </a:moveTo>
                                  <a:lnTo>
                                    <a:pt x="0" y="3085"/>
                                  </a:lnTo>
                                  <a:lnTo>
                                    <a:pt x="1542" y="3085"/>
                                  </a:lnTo>
                                  <a:lnTo>
                                    <a:pt x="1542" y="1028"/>
                                  </a:lnTo>
                                  <a:lnTo>
                                    <a:pt x="3857" y="1028"/>
                                  </a:lnTo>
                                  <a:lnTo>
                                    <a:pt x="3857" y="3085"/>
                                  </a:lnTo>
                                  <a:lnTo>
                                    <a:pt x="5400" y="3085"/>
                                  </a:lnTo>
                                  <a:lnTo>
                                    <a:pt x="6942" y="0"/>
                                  </a:lnTo>
                                  <a:lnTo>
                                    <a:pt x="14657" y="0"/>
                                  </a:lnTo>
                                  <a:lnTo>
                                    <a:pt x="16200" y="3085"/>
                                  </a:lnTo>
                                  <a:lnTo>
                                    <a:pt x="21600" y="3085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3085"/>
                                  </a:moveTo>
                                  <a:lnTo>
                                    <a:pt x="21600" y="3085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308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0800" y="4800"/>
                                  </a:moveTo>
                                  <a:lnTo>
                                    <a:pt x="11925" y="4971"/>
                                  </a:lnTo>
                                  <a:lnTo>
                                    <a:pt x="13017" y="5442"/>
                                  </a:lnTo>
                                  <a:lnTo>
                                    <a:pt x="14046" y="6128"/>
                                  </a:lnTo>
                                  <a:lnTo>
                                    <a:pt x="14914" y="7071"/>
                                  </a:lnTo>
                                  <a:lnTo>
                                    <a:pt x="15621" y="8271"/>
                                  </a:lnTo>
                                  <a:lnTo>
                                    <a:pt x="16167" y="9514"/>
                                  </a:lnTo>
                                  <a:lnTo>
                                    <a:pt x="16425" y="11014"/>
                                  </a:lnTo>
                                  <a:lnTo>
                                    <a:pt x="16585" y="12471"/>
                                  </a:lnTo>
                                  <a:lnTo>
                                    <a:pt x="16489" y="14014"/>
                                  </a:lnTo>
                                  <a:lnTo>
                                    <a:pt x="16135" y="15471"/>
                                  </a:lnTo>
                                  <a:lnTo>
                                    <a:pt x="15621" y="16800"/>
                                  </a:lnTo>
                                  <a:lnTo>
                                    <a:pt x="14914" y="18000"/>
                                  </a:lnTo>
                                  <a:lnTo>
                                    <a:pt x="14046" y="18942"/>
                                  </a:lnTo>
                                  <a:lnTo>
                                    <a:pt x="13050" y="19671"/>
                                  </a:lnTo>
                                  <a:lnTo>
                                    <a:pt x="11925" y="20057"/>
                                  </a:lnTo>
                                  <a:lnTo>
                                    <a:pt x="10832" y="20185"/>
                                  </a:lnTo>
                                  <a:lnTo>
                                    <a:pt x="9675" y="20142"/>
                                  </a:lnTo>
                                  <a:lnTo>
                                    <a:pt x="8582" y="19628"/>
                                  </a:lnTo>
                                  <a:lnTo>
                                    <a:pt x="7553" y="18942"/>
                                  </a:lnTo>
                                  <a:lnTo>
                                    <a:pt x="6717" y="17957"/>
                                  </a:lnTo>
                                  <a:lnTo>
                                    <a:pt x="5946" y="16842"/>
                                  </a:lnTo>
                                  <a:lnTo>
                                    <a:pt x="5464" y="15514"/>
                                  </a:lnTo>
                                  <a:lnTo>
                                    <a:pt x="5078" y="14014"/>
                                  </a:lnTo>
                                  <a:lnTo>
                                    <a:pt x="5014" y="12514"/>
                                  </a:lnTo>
                                  <a:lnTo>
                                    <a:pt x="5110" y="11014"/>
                                  </a:lnTo>
                                  <a:lnTo>
                                    <a:pt x="5528" y="9557"/>
                                  </a:lnTo>
                                  <a:lnTo>
                                    <a:pt x="6010" y="8228"/>
                                  </a:lnTo>
                                  <a:lnTo>
                                    <a:pt x="6750" y="7114"/>
                                  </a:lnTo>
                                  <a:lnTo>
                                    <a:pt x="7650" y="6085"/>
                                  </a:lnTo>
                                  <a:lnTo>
                                    <a:pt x="8614" y="5400"/>
                                  </a:lnTo>
                                  <a:lnTo>
                                    <a:pt x="9707" y="4971"/>
                                  </a:lnTo>
                                  <a:lnTo>
                                    <a:pt x="10800" y="4800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8003" y="8057"/>
                                  </a:moveTo>
                                  <a:lnTo>
                                    <a:pt x="8807" y="7371"/>
                                  </a:lnTo>
                                  <a:lnTo>
                                    <a:pt x="9546" y="6985"/>
                                  </a:lnTo>
                                  <a:lnTo>
                                    <a:pt x="10446" y="6771"/>
                                  </a:lnTo>
                                  <a:lnTo>
                                    <a:pt x="11217" y="6771"/>
                                  </a:lnTo>
                                  <a:lnTo>
                                    <a:pt x="12053" y="7028"/>
                                  </a:lnTo>
                                  <a:lnTo>
                                    <a:pt x="12889" y="7457"/>
                                  </a:lnTo>
                                  <a:lnTo>
                                    <a:pt x="13628" y="8100"/>
                                  </a:lnTo>
                                  <a:lnTo>
                                    <a:pt x="14175" y="8871"/>
                                  </a:lnTo>
                                  <a:lnTo>
                                    <a:pt x="14625" y="9814"/>
                                  </a:lnTo>
                                  <a:lnTo>
                                    <a:pt x="14978" y="10885"/>
                                  </a:lnTo>
                                  <a:lnTo>
                                    <a:pt x="15171" y="12042"/>
                                  </a:lnTo>
                                  <a:lnTo>
                                    <a:pt x="15107" y="13114"/>
                                  </a:lnTo>
                                  <a:lnTo>
                                    <a:pt x="15042" y="14228"/>
                                  </a:lnTo>
                                  <a:lnTo>
                                    <a:pt x="14689" y="15257"/>
                                  </a:lnTo>
                                  <a:lnTo>
                                    <a:pt x="14207" y="16285"/>
                                  </a:lnTo>
                                  <a:lnTo>
                                    <a:pt x="13596" y="17057"/>
                                  </a:lnTo>
                                  <a:lnTo>
                                    <a:pt x="12889" y="17657"/>
                                  </a:lnTo>
                                  <a:lnTo>
                                    <a:pt x="12053" y="18085"/>
                                  </a:lnTo>
                                  <a:lnTo>
                                    <a:pt x="11185" y="18257"/>
                                  </a:lnTo>
                                  <a:lnTo>
                                    <a:pt x="10414" y="18214"/>
                                  </a:lnTo>
                                  <a:lnTo>
                                    <a:pt x="9546" y="18042"/>
                                  </a:lnTo>
                                  <a:lnTo>
                                    <a:pt x="8742" y="17614"/>
                                  </a:lnTo>
                                  <a:lnTo>
                                    <a:pt x="8003" y="17014"/>
                                  </a:lnTo>
                                  <a:lnTo>
                                    <a:pt x="7457" y="16242"/>
                                  </a:lnTo>
                                  <a:lnTo>
                                    <a:pt x="6975" y="15257"/>
                                  </a:lnTo>
                                  <a:lnTo>
                                    <a:pt x="6653" y="14142"/>
                                  </a:lnTo>
                                  <a:lnTo>
                                    <a:pt x="6492" y="13114"/>
                                  </a:lnTo>
                                  <a:lnTo>
                                    <a:pt x="6525" y="11914"/>
                                  </a:lnTo>
                                  <a:lnTo>
                                    <a:pt x="6621" y="10842"/>
                                  </a:lnTo>
                                  <a:lnTo>
                                    <a:pt x="6942" y="9771"/>
                                  </a:lnTo>
                                  <a:lnTo>
                                    <a:pt x="7457" y="8785"/>
                                  </a:lnTo>
                                  <a:lnTo>
                                    <a:pt x="8003" y="80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  <a:effectLst>
                              <a:outerShdw dist="107763" dir="2700000" algn="ctr" rotWithShape="0">
                                <a:srgbClr val="808080"/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3216" y="2448"/>
                              <a:ext cx="768" cy="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7352" y="46"/>
                                  </a:moveTo>
                                  <a:lnTo>
                                    <a:pt x="7373" y="9900"/>
                                  </a:lnTo>
                                  <a:lnTo>
                                    <a:pt x="7352" y="16107"/>
                                  </a:lnTo>
                                  <a:lnTo>
                                    <a:pt x="7103" y="15969"/>
                                  </a:lnTo>
                                  <a:lnTo>
                                    <a:pt x="6729" y="15692"/>
                                  </a:lnTo>
                                  <a:lnTo>
                                    <a:pt x="6355" y="15553"/>
                                  </a:lnTo>
                                  <a:lnTo>
                                    <a:pt x="5981" y="15415"/>
                                  </a:lnTo>
                                  <a:lnTo>
                                    <a:pt x="5607" y="15276"/>
                                  </a:lnTo>
                                  <a:lnTo>
                                    <a:pt x="5109" y="15138"/>
                                  </a:lnTo>
                                  <a:lnTo>
                                    <a:pt x="4735" y="15138"/>
                                  </a:lnTo>
                                  <a:lnTo>
                                    <a:pt x="4236" y="15138"/>
                                  </a:lnTo>
                                  <a:lnTo>
                                    <a:pt x="3364" y="15138"/>
                                  </a:lnTo>
                                  <a:lnTo>
                                    <a:pt x="2616" y="15276"/>
                                  </a:lnTo>
                                  <a:lnTo>
                                    <a:pt x="1869" y="15692"/>
                                  </a:lnTo>
                                  <a:lnTo>
                                    <a:pt x="1246" y="15969"/>
                                  </a:lnTo>
                                  <a:lnTo>
                                    <a:pt x="747" y="16523"/>
                                  </a:lnTo>
                                  <a:lnTo>
                                    <a:pt x="373" y="17076"/>
                                  </a:lnTo>
                                  <a:lnTo>
                                    <a:pt x="124" y="17630"/>
                                  </a:lnTo>
                                  <a:lnTo>
                                    <a:pt x="0" y="18323"/>
                                  </a:lnTo>
                                  <a:lnTo>
                                    <a:pt x="124" y="19015"/>
                                  </a:lnTo>
                                  <a:lnTo>
                                    <a:pt x="373" y="19569"/>
                                  </a:lnTo>
                                  <a:lnTo>
                                    <a:pt x="747" y="20123"/>
                                  </a:lnTo>
                                  <a:lnTo>
                                    <a:pt x="1246" y="20676"/>
                                  </a:lnTo>
                                  <a:lnTo>
                                    <a:pt x="1869" y="21092"/>
                                  </a:lnTo>
                                  <a:lnTo>
                                    <a:pt x="2616" y="21369"/>
                                  </a:lnTo>
                                  <a:lnTo>
                                    <a:pt x="3364" y="21507"/>
                                  </a:lnTo>
                                  <a:lnTo>
                                    <a:pt x="4236" y="21646"/>
                                  </a:lnTo>
                                  <a:lnTo>
                                    <a:pt x="5109" y="21507"/>
                                  </a:lnTo>
                                  <a:lnTo>
                                    <a:pt x="5856" y="21369"/>
                                  </a:lnTo>
                                  <a:lnTo>
                                    <a:pt x="6604" y="21092"/>
                                  </a:lnTo>
                                  <a:lnTo>
                                    <a:pt x="7227" y="20676"/>
                                  </a:lnTo>
                                  <a:lnTo>
                                    <a:pt x="7726" y="20123"/>
                                  </a:lnTo>
                                  <a:lnTo>
                                    <a:pt x="8100" y="19569"/>
                                  </a:lnTo>
                                  <a:lnTo>
                                    <a:pt x="8349" y="19015"/>
                                  </a:lnTo>
                                  <a:lnTo>
                                    <a:pt x="8473" y="18323"/>
                                  </a:lnTo>
                                  <a:lnTo>
                                    <a:pt x="8473" y="6276"/>
                                  </a:lnTo>
                                  <a:lnTo>
                                    <a:pt x="20561" y="6276"/>
                                  </a:lnTo>
                                  <a:lnTo>
                                    <a:pt x="20561" y="16107"/>
                                  </a:lnTo>
                                  <a:lnTo>
                                    <a:pt x="20187" y="15830"/>
                                  </a:lnTo>
                                  <a:lnTo>
                                    <a:pt x="19938" y="15692"/>
                                  </a:lnTo>
                                  <a:lnTo>
                                    <a:pt x="19564" y="15553"/>
                                  </a:lnTo>
                                  <a:lnTo>
                                    <a:pt x="19190" y="15415"/>
                                  </a:lnTo>
                                  <a:lnTo>
                                    <a:pt x="18692" y="15276"/>
                                  </a:lnTo>
                                  <a:lnTo>
                                    <a:pt x="18318" y="15138"/>
                                  </a:lnTo>
                                  <a:lnTo>
                                    <a:pt x="17944" y="15138"/>
                                  </a:lnTo>
                                  <a:lnTo>
                                    <a:pt x="17446" y="15138"/>
                                  </a:lnTo>
                                  <a:lnTo>
                                    <a:pt x="16573" y="15138"/>
                                  </a:lnTo>
                                  <a:lnTo>
                                    <a:pt x="15826" y="15276"/>
                                  </a:lnTo>
                                  <a:lnTo>
                                    <a:pt x="15078" y="15692"/>
                                  </a:lnTo>
                                  <a:lnTo>
                                    <a:pt x="14455" y="15969"/>
                                  </a:lnTo>
                                  <a:lnTo>
                                    <a:pt x="13956" y="16523"/>
                                  </a:lnTo>
                                  <a:lnTo>
                                    <a:pt x="13583" y="17076"/>
                                  </a:lnTo>
                                  <a:lnTo>
                                    <a:pt x="13333" y="17630"/>
                                  </a:lnTo>
                                  <a:lnTo>
                                    <a:pt x="13209" y="18323"/>
                                  </a:lnTo>
                                  <a:lnTo>
                                    <a:pt x="13333" y="19015"/>
                                  </a:lnTo>
                                  <a:lnTo>
                                    <a:pt x="13583" y="19569"/>
                                  </a:lnTo>
                                  <a:lnTo>
                                    <a:pt x="13956" y="20123"/>
                                  </a:lnTo>
                                  <a:lnTo>
                                    <a:pt x="14455" y="20676"/>
                                  </a:lnTo>
                                  <a:lnTo>
                                    <a:pt x="15078" y="21092"/>
                                  </a:lnTo>
                                  <a:lnTo>
                                    <a:pt x="15826" y="21369"/>
                                  </a:lnTo>
                                  <a:lnTo>
                                    <a:pt x="16573" y="21507"/>
                                  </a:lnTo>
                                  <a:lnTo>
                                    <a:pt x="17446" y="21646"/>
                                  </a:lnTo>
                                  <a:lnTo>
                                    <a:pt x="18318" y="21507"/>
                                  </a:lnTo>
                                  <a:lnTo>
                                    <a:pt x="19066" y="21369"/>
                                  </a:lnTo>
                                  <a:lnTo>
                                    <a:pt x="19813" y="21092"/>
                                  </a:lnTo>
                                  <a:lnTo>
                                    <a:pt x="20436" y="20676"/>
                                  </a:lnTo>
                                  <a:lnTo>
                                    <a:pt x="20935" y="20123"/>
                                  </a:lnTo>
                                  <a:lnTo>
                                    <a:pt x="21309" y="19569"/>
                                  </a:lnTo>
                                  <a:lnTo>
                                    <a:pt x="21558" y="19015"/>
                                  </a:lnTo>
                                  <a:lnTo>
                                    <a:pt x="21683" y="18323"/>
                                  </a:lnTo>
                                  <a:lnTo>
                                    <a:pt x="21683" y="10061"/>
                                  </a:lnTo>
                                  <a:lnTo>
                                    <a:pt x="21683" y="46"/>
                                  </a:lnTo>
                                  <a:lnTo>
                                    <a:pt x="7352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  <a:effectLst>
                              <a:outerShdw dist="107763" dir="2700000" algn="ctr" rotWithShape="0">
                                <a:srgbClr val="808080"/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421912" id="Group 8" o:spid="_x0000_s1027" style="position:absolute;left:0;text-align:left;margin-left:138pt;margin-top:47pt;width:154.9pt;height:103.1pt;z-index:251660288;mso-position-horizontal-relative:text;mso-position-vertical-relative:text" coordorigin="43576,31156" coordsize="20530,1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">
                <v:group id="Group 1" o:spid="_x0000_s1028" style="position:absolute;left:43623;top:31253;width:19673;height:13093" coordorigin="2304,1584" coordsize="1740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left:2304;top:1584;width:1725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AE6E740" w14:textId="77777777" w:rsidR="002D3FFF" w:rsidRDefault="002D3FF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0" style="position:absolute;left:2304;top:1980;width:726;height:115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" path="m21600,r,21600l,21600,,,21600,xem3014,21600l3014,,,,,21600r3014,xem21600,21600l21600,,18586,r,21600l21600,21600xem6028,6574r9544,l16074,6574r252,-117l16577,6339r251,-117l17079,6222r251,-235l17330,5870r251,-235l17581,1526r-251,-235l17330,1174r-251,-117l16828,939,16577,822,16326,704r-252,l15572,587r-9544,l5526,704r-252,l5023,822,4772,939r-251,118l4270,1174r,117l4019,1526r,4109l4270,5870r,117l4521,6222r251,l5023,6339r251,118l5526,6574r502,xem6028,13617r9544,l16074,13617r252,l16577,13500r251,-117l17079,13265r251,-117l17330,12913r251,-117l17581,8687r-251,-235l17330,8335r-251,-118l16828,7983r-251,l16326,7865r-252,l15572,7748r-9544,l5526,7865r-252,l5023,7983r-251,l4521,8217r-251,118l4270,8452r-251,235l4019,12796r251,117l4270,13148r251,117l4772,13383r251,117l5274,13617r252,l6028,13617xem6028,20778r9544,l16074,20778r252,-117l16577,20661r251,-118l17079,20426r251,-117l17330,20074r251,-117l17581,15730r-251,-117l17330,15378r-251,l16828,15143r-251,-117l16326,15026r-252,l15572,14909r-9544,l5526,15026r-252,l5023,15026r-251,117l4521,15378r-251,l4270,15613r-251,117l4019,19957r251,117l4270,20309r251,117l4772,20543r251,118l5274,20661r252,117l6028,20778xem753,1291r1507,l2260,235r-1507,l753,1291xem753,2700r1507,l2260,1643r-1507,l753,2700xem753,4109r1507,l2260,3052r-1507,l753,4109xem753,5517r1507,l2260,4461r-1507,l753,5517xem753,6926r1507,l2260,5870r-1507,l753,6926xem753,8335r1507,l2260,7278r-1507,l753,8335xem753,9743r1507,l2260,8687r-1507,l753,9743xem753,11152r1507,l2260,10096r-1507,l753,11152xem753,12561r1507,l2260,11504r-1507,l753,12561xem753,13970r1507,l2260,12913r-1507,l753,13970xem753,15378r1507,l2260,14322r-1507,l753,15378xem753,16787r1507,l2260,15730r-1507,l753,16787xem753,18196r1507,l2260,17139r-1507,l753,18196xem753,19604r1507,l2260,18548r-1507,l753,19604xem753,21013r1507,l2260,19957r-1507,l753,21013xem19340,1409r1255,l20595,352r-1255,l19340,1409xem19340,2700r1255,l20595,1643r-1255,l19340,2700xem19340,4109r1255,l20595,3052r-1255,l19340,4109xem19340,5517r1255,l20595,4461r-1255,l19340,5517xem19340,6926r1255,l20595,5870r-1255,l19340,6926xem19340,8335r1255,l20595,7278r-1255,l19340,8335xem19340,9743r1255,l20595,8687r-1255,l19340,9743xem19340,11152r1255,l20595,10096r-1255,l19340,11152xem19340,12561r1255,l20595,11504r-1255,l19340,12561xem19340,13970r1255,l20595,12913r-1255,l19340,13970xem19340,15378r1255,l20595,14322r-1255,l19340,15378xem19340,16787r1255,l20595,15730r-1255,l19340,16787xem19340,18196r1255,l20595,17139r-1255,l19340,18196xem19340,19604r1255,l20595,18548r-1255,l19340,19604xem19340,21013r1255,l20595,19957r-1255,l19340,21013xe" fillcolor="#ccf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4" o:spid="_x0000_s1031" style="position:absolute;left:2724;top:1584;width:1008;height:7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" path="m,7273r5824,l11164,r,21159l5824,13885,,13885,,7273xem13024,7273r567,-551l13833,7548r243,937l14157,9367r40,1157l14197,11406r-81,606l13995,12728r-162,716l13712,14106r-121,440l13065,13885r242,-992l13469,11791r81,-881l13591,10138r-122,-771l13388,8595r-121,-661l13024,7273xem16382,3967r404,1212l17150,6612r324,2039l17595,9753r40,2259l17393,13665r-243,1543l16786,16310r-445,1377l15815,17081r688,-2479l16786,13169r81,-1157l16867,9642,16705,7989,16422,6612r-202,-937l15856,4518r526,-551xem18889,1377r526,-551l20194,2576r637,2107l21357,7204r293,2246l21600,12301r-385,3637l20629,18348r-1214,3307l18889,21159r1012,-2755l20467,15593r324,-3251l20871,9532,20629,7411,20062,4628,19415,2810,18889,1377xe" fillcolor="#ccf">
                    <v:stroke startarrowwidth="narrow" startarrowlength="short" endarrowwidth="narrow" endarrowlength="short" joinstyle="miter"/>
                    <v:shadow on="t" offset="6pt,6pt"/>
                    <v:path arrowok="t" o:extrusionok="f"/>
                  </v:shape>
                  <v:shape id="Freeform: Shape 5" o:spid="_x0000_s1032" style="position:absolute;left:3108;top:2040;width:936;height:6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#ccf">
                    <v:stroke startarrowwidth="narrow" startarrowlength="short" endarrowwidth="narrow" endarrowlength="short" joinstyle="miter"/>
                    <v:shadow on="t" offset="6pt,6pt"/>
                    <v:path arrowok="t" o:extrusionok="f"/>
                  </v:shape>
                  <v:shape id="Freeform: Shape 6" o:spid="_x0000_s1033" style="position:absolute;left:3216;top:2448;width:768;height:67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" path="m7352,46r21,9854l7352,16107r-249,-138l6729,15692r-374,-139l5981,15415r-374,-139l5109,15138r-374,l4236,15138r-872,l2616,15276r-747,416l1246,15969r-499,554l373,17076r-249,554l,18323r124,692l373,19569r374,554l1246,20676r623,416l2616,21369r748,138l4236,21646r873,-139l5856,21369r748,-277l7227,20676r499,-553l8100,19569r249,-554l8473,18323r,-12047l20561,6276r,9831l20187,15830r-249,-138l19564,15553r-374,-138l18692,15276r-374,-138l17944,15138r-498,l16573,15138r-747,138l15078,15692r-623,277l13956,16523r-373,553l13333,17630r-124,693l13333,19015r250,554l13956,20123r499,553l15078,21092r748,277l16573,21507r873,139l18318,21507r748,-138l19813,21092r623,-416l20935,20123r374,-554l21558,19015r125,-692l21683,10061r,-10015l7352,46xe" fillcolor="#ccf">
                    <v:stroke startarrowwidth="narrow" startarrowlength="short" endarrowwidth="narrow" endarrowlength="short" joinstyle="miter"/>
                    <v:shadow on="t" offset="6pt,6p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</w:p>
    <w:p w14:paraId="26A5087A" w14:textId="77777777" w:rsidR="002D3FFF" w:rsidRDefault="00F21E5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Figure 1.1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Wrapper method for feature selection</w:t>
      </w:r>
    </w:p>
    <w:p w14:paraId="2442E78B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35B99451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2B7BB295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437EB8B9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6F816CB1" w14:textId="77777777" w:rsidR="002D3FFF" w:rsidRDefault="002D3FFF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5333BA2F" w14:textId="77777777" w:rsidR="002D3FFF" w:rsidRDefault="002D3FFF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027A8EE5" w14:textId="77777777" w:rsidR="002D3FFF" w:rsidRDefault="002D3FFF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32C8974C" w14:textId="77777777" w:rsidR="002D3FFF" w:rsidRDefault="002D3FFF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5461099D" w14:textId="77777777" w:rsidR="002D3FFF" w:rsidRDefault="002D3FFF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29BAB60F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E7381C" w14:textId="77777777" w:rsidR="002D3FFF" w:rsidRDefault="00F21E5C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2</w:t>
      </w:r>
    </w:p>
    <w:p w14:paraId="13608223" w14:textId="77777777" w:rsidR="002D3FFF" w:rsidRDefault="00F21E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Literature Survey</w:t>
      </w:r>
    </w:p>
    <w:p w14:paraId="786D24D8" w14:textId="77777777" w:rsidR="002D3FFF" w:rsidRDefault="00F21E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 to 3 pages)</w:t>
      </w:r>
    </w:p>
    <w:p w14:paraId="0E2B7226" w14:textId="77777777" w:rsidR="002D3FFF" w:rsidRDefault="00F21E5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 the latest research work done by various authors related to the proposed work. </w:t>
      </w:r>
    </w:p>
    <w:p w14:paraId="33C6E310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01ACAF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4AA78B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0A3D9D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EA79C5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4E23DB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C23F42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019162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331E3C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1BE87E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B31DFE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92422E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01E5A9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D43D1D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396EA3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56024F" w14:textId="77777777" w:rsidR="002D3FFF" w:rsidRDefault="00F21E5C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3</w:t>
      </w:r>
    </w:p>
    <w:p w14:paraId="2EA37927" w14:textId="77777777" w:rsidR="002D3FFF" w:rsidRDefault="00F21E5C">
      <w:pPr>
        <w:spacing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Methodology </w:t>
      </w:r>
    </w:p>
    <w:p w14:paraId="506B9FAA" w14:textId="77777777" w:rsidR="002D3FFF" w:rsidRDefault="00F21E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your methodology using phrases, flowcharts, detailed diagrams, etc.</w:t>
      </w:r>
    </w:p>
    <w:p w14:paraId="4BD91612" w14:textId="77777777" w:rsidR="002D3FFF" w:rsidRDefault="00F21E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 to 3 pages)</w:t>
      </w:r>
    </w:p>
    <w:p w14:paraId="62309E28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305AC4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7032C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16D1A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3482D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94B5FF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6D4B2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AA16F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3FE0F6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A61BB4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81962A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6AB7EC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1EE3E1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18EE0E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15538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DF1FC9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D31EB6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4E0AE8" w14:textId="77777777" w:rsidR="002D3FFF" w:rsidRDefault="00F21E5C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4</w:t>
      </w:r>
    </w:p>
    <w:p w14:paraId="4B051124" w14:textId="77777777" w:rsidR="002D3FFF" w:rsidRDefault="00F2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 and Discussion</w:t>
      </w:r>
    </w:p>
    <w:p w14:paraId="1C6F6806" w14:textId="77777777" w:rsidR="002D3FFF" w:rsidRDefault="00F21E5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will contain all your results from the above methodology used.</w:t>
      </w:r>
    </w:p>
    <w:p w14:paraId="78F66EC4" w14:textId="77777777" w:rsidR="002D3FFF" w:rsidRDefault="00F21E5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could be graphs, diagrams, tables, matrices, etc.</w:t>
      </w:r>
    </w:p>
    <w:p w14:paraId="21044513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DAA4B9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E173C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E4452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FCA5D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53440C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680A4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61C5DB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037D4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A8E9D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E0BA1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FD39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F5676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D624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6804C9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C6776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A0EE8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AA9A1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DA6D0B" w14:textId="77777777" w:rsidR="002D3FFF" w:rsidRDefault="00F21E5C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5</w:t>
      </w:r>
    </w:p>
    <w:p w14:paraId="7795F385" w14:textId="77777777" w:rsidR="002D3FFF" w:rsidRDefault="00F21E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Conclusion and Future Work </w:t>
      </w:r>
    </w:p>
    <w:p w14:paraId="4EAC1BD1" w14:textId="77777777" w:rsidR="002D3FFF" w:rsidRDefault="00F21E5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will contain the conclusion of your work. Further contains vision and ideas about future methods or new solutions to your current problem statement.</w:t>
      </w:r>
    </w:p>
    <w:p w14:paraId="3BB40D59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70E2CE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B9B9A6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13F3B7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798839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6BDD42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3EBB0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45C06A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F3778D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3E3C47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9B6AC0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5B2470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91AA9C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B1F47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FBC355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8153DF" w14:textId="77777777" w:rsidR="002D3FFF" w:rsidRDefault="002D3FF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7B4A23" w14:textId="77777777" w:rsidR="002D3FFF" w:rsidRDefault="00F21E5C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1ED7D611" w14:textId="77777777" w:rsidR="002D3FFF" w:rsidRDefault="00F21E5C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[1] N. K. </w:t>
      </w:r>
      <w:proofErr w:type="spellStart"/>
      <w:r>
        <w:rPr>
          <w:rFonts w:ascii="Times New Roman" w:eastAsia="Times New Roman" w:hAnsi="Times New Roman" w:cs="Times New Roman"/>
        </w:rPr>
        <w:t>Kanhere</w:t>
      </w:r>
      <w:proofErr w:type="spellEnd"/>
      <w:r>
        <w:rPr>
          <w:rFonts w:ascii="Times New Roman" w:eastAsia="Times New Roman" w:hAnsi="Times New Roman" w:cs="Times New Roman"/>
        </w:rPr>
        <w:t xml:space="preserve"> and S. T. </w:t>
      </w:r>
      <w:proofErr w:type="spellStart"/>
      <w:r>
        <w:rPr>
          <w:rFonts w:ascii="Times New Roman" w:eastAsia="Times New Roman" w:hAnsi="Times New Roman" w:cs="Times New Roman"/>
        </w:rPr>
        <w:t>Birchfied</w:t>
      </w:r>
      <w:proofErr w:type="spellEnd"/>
      <w:r>
        <w:rPr>
          <w:rFonts w:ascii="Times New Roman" w:eastAsia="Times New Roman" w:hAnsi="Times New Roman" w:cs="Times New Roman"/>
        </w:rPr>
        <w:t>, “Real-time incremental segm</w:t>
      </w:r>
      <w:r>
        <w:rPr>
          <w:rFonts w:ascii="Times New Roman" w:eastAsia="Times New Roman" w:hAnsi="Times New Roman" w:cs="Times New Roman"/>
        </w:rPr>
        <w:t xml:space="preserve">entation and tracking of vehicles at low camera angles using stable features,” </w:t>
      </w:r>
      <w:r>
        <w:rPr>
          <w:rFonts w:ascii="Times New Roman" w:eastAsia="Times New Roman" w:hAnsi="Times New Roman" w:cs="Times New Roman"/>
          <w:i/>
        </w:rPr>
        <w:t xml:space="preserve">IEEE Trans. </w:t>
      </w:r>
      <w:proofErr w:type="spellStart"/>
      <w:r>
        <w:rPr>
          <w:rFonts w:ascii="Times New Roman" w:eastAsia="Times New Roman" w:hAnsi="Times New Roman" w:cs="Times New Roman"/>
          <w:i/>
        </w:rPr>
        <w:t>Intell</w:t>
      </w:r>
      <w:proofErr w:type="spellEnd"/>
      <w:r>
        <w:rPr>
          <w:rFonts w:ascii="Times New Roman" w:eastAsia="Times New Roman" w:hAnsi="Times New Roman" w:cs="Times New Roman"/>
          <w:i/>
        </w:rPr>
        <w:t>. Transp. Syst</w:t>
      </w:r>
      <w:r>
        <w:rPr>
          <w:rFonts w:ascii="Times New Roman" w:eastAsia="Times New Roman" w:hAnsi="Times New Roman" w:cs="Times New Roman"/>
        </w:rPr>
        <w:t xml:space="preserve">., vol. 9, no. 1, pp.148-160, March 2008 </w:t>
      </w:r>
      <w:r>
        <w:rPr>
          <w:rFonts w:ascii="Times New Roman" w:eastAsia="Times New Roman" w:hAnsi="Times New Roman" w:cs="Times New Roman"/>
          <w:b/>
        </w:rPr>
        <w:t>(</w:t>
      </w:r>
      <w:proofErr w:type="gramStart"/>
      <w:r>
        <w:rPr>
          <w:rFonts w:ascii="Times New Roman" w:eastAsia="Times New Roman" w:hAnsi="Times New Roman" w:cs="Times New Roman"/>
          <w:b/>
        </w:rPr>
        <w:t>Example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Journal papers)</w:t>
      </w:r>
    </w:p>
    <w:p w14:paraId="593C0A3D" w14:textId="77777777" w:rsidR="002D3FFF" w:rsidRDefault="00F21E5C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[2] K. </w:t>
      </w:r>
      <w:proofErr w:type="spellStart"/>
      <w:r>
        <w:rPr>
          <w:rFonts w:ascii="Times New Roman" w:eastAsia="Times New Roman" w:hAnsi="Times New Roman" w:cs="Times New Roman"/>
        </w:rPr>
        <w:t>Onoguchi</w:t>
      </w:r>
      <w:proofErr w:type="spellEnd"/>
      <w:r>
        <w:rPr>
          <w:rFonts w:ascii="Times New Roman" w:eastAsia="Times New Roman" w:hAnsi="Times New Roman" w:cs="Times New Roman"/>
        </w:rPr>
        <w:t xml:space="preserve">, “Moving object detection using a cross correlation between a </w:t>
      </w:r>
      <w:proofErr w:type="gramStart"/>
      <w:r>
        <w:rPr>
          <w:rFonts w:ascii="Times New Roman" w:eastAsia="Times New Roman" w:hAnsi="Times New Roman" w:cs="Times New Roman"/>
        </w:rPr>
        <w:t>short accumulated</w:t>
      </w:r>
      <w:proofErr w:type="gramEnd"/>
      <w:r>
        <w:rPr>
          <w:rFonts w:ascii="Times New Roman" w:eastAsia="Times New Roman" w:hAnsi="Times New Roman" w:cs="Times New Roman"/>
        </w:rPr>
        <w:t xml:space="preserve"> histogram and a long accumulated histogram”, Proc.   18th Int. Conf. on Pattern Recognition, Hong Kong, August 20 - 24, 2006, vol. 4, pp. 896 – 899 </w:t>
      </w:r>
      <w:r>
        <w:rPr>
          <w:rFonts w:ascii="Times New Roman" w:eastAsia="Times New Roman" w:hAnsi="Times New Roman" w:cs="Times New Roman"/>
          <w:b/>
        </w:rPr>
        <w:t>(</w:t>
      </w:r>
      <w:proofErr w:type="gramStart"/>
      <w:r>
        <w:rPr>
          <w:rFonts w:ascii="Times New Roman" w:eastAsia="Times New Roman" w:hAnsi="Times New Roman" w:cs="Times New Roman"/>
          <w:b/>
        </w:rPr>
        <w:t>Example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Conference papers)</w:t>
      </w:r>
    </w:p>
    <w:p w14:paraId="6F61AB9C" w14:textId="77777777" w:rsidR="002D3FFF" w:rsidRDefault="00F21E5C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[3] T. H. </w:t>
      </w:r>
      <w:proofErr w:type="spellStart"/>
      <w:r>
        <w:rPr>
          <w:rFonts w:ascii="Times New Roman" w:eastAsia="Times New Roman" w:hAnsi="Times New Roman" w:cs="Times New Roman"/>
        </w:rPr>
        <w:t>Cormen</w:t>
      </w:r>
      <w:proofErr w:type="spellEnd"/>
      <w:r>
        <w:rPr>
          <w:rFonts w:ascii="Times New Roman" w:eastAsia="Times New Roman" w:hAnsi="Times New Roman" w:cs="Times New Roman"/>
        </w:rPr>
        <w:t xml:space="preserve">, C. E. </w:t>
      </w:r>
      <w:proofErr w:type="spellStart"/>
      <w:r>
        <w:rPr>
          <w:rFonts w:ascii="Times New Roman" w:eastAsia="Times New Roman" w:hAnsi="Times New Roman" w:cs="Times New Roman"/>
        </w:rPr>
        <w:t>Leiserson</w:t>
      </w:r>
      <w:proofErr w:type="spellEnd"/>
      <w:r>
        <w:rPr>
          <w:rFonts w:ascii="Times New Roman" w:eastAsia="Times New Roman" w:hAnsi="Times New Roman" w:cs="Times New Roman"/>
        </w:rPr>
        <w:t xml:space="preserve">, R. L. Rivest and C. Stein, “Introduction to Algorithms”, 2nd ed., The MIT Press, McGraw-Hill Book Company, 2001 </w:t>
      </w:r>
      <w:r>
        <w:rPr>
          <w:rFonts w:ascii="Times New Roman" w:eastAsia="Times New Roman" w:hAnsi="Times New Roman" w:cs="Times New Roman"/>
          <w:b/>
        </w:rPr>
        <w:t>(</w:t>
      </w:r>
      <w:proofErr w:type="gramStart"/>
      <w:r>
        <w:rPr>
          <w:rFonts w:ascii="Times New Roman" w:eastAsia="Times New Roman" w:hAnsi="Times New Roman" w:cs="Times New Roman"/>
          <w:b/>
        </w:rPr>
        <w:t>Example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Text Book/ Magazine)</w:t>
      </w:r>
    </w:p>
    <w:p w14:paraId="11017DA1" w14:textId="77777777" w:rsidR="002D3FFF" w:rsidRDefault="00F21E5C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[4]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Open Source</w:t>
      </w:r>
      <w:proofErr w:type="gramEnd"/>
      <w:r>
        <w:rPr>
          <w:rFonts w:ascii="Times New Roman" w:eastAsia="Times New Roman" w:hAnsi="Times New Roman" w:cs="Times New Roman"/>
        </w:rPr>
        <w:t xml:space="preserve"> Computer Vision (</w:t>
      </w:r>
      <w:proofErr w:type="spellStart"/>
      <w:r>
        <w:rPr>
          <w:rFonts w:ascii="Times New Roman" w:eastAsia="Times New Roman" w:hAnsi="Times New Roman" w:cs="Times New Roman"/>
        </w:rPr>
        <w:t>OpanCV</w:t>
      </w:r>
      <w:proofErr w:type="spellEnd"/>
      <w:r>
        <w:rPr>
          <w:rFonts w:ascii="Times New Roman" w:eastAsia="Times New Roman" w:hAnsi="Times New Roman" w:cs="Times New Roman"/>
        </w:rPr>
        <w:t>) [Online]. Accesse</w:t>
      </w:r>
      <w:r>
        <w:rPr>
          <w:rFonts w:ascii="Times New Roman" w:eastAsia="Times New Roman" w:hAnsi="Times New Roman" w:cs="Times New Roman"/>
        </w:rPr>
        <w:t xml:space="preserve">d on 21st April 2022: </w:t>
      </w:r>
      <w:hyperlink r:id="rId12">
        <w:r>
          <w:rPr>
            <w:rFonts w:ascii="Times New Roman" w:eastAsia="Times New Roman" w:hAnsi="Times New Roman" w:cs="Times New Roman"/>
            <w:color w:val="1F4E79"/>
            <w:u w:val="single"/>
          </w:rPr>
          <w:t>http://opencv.willowgarage.com/wiki/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</w:t>
      </w:r>
      <w:proofErr w:type="gramStart"/>
      <w:r>
        <w:rPr>
          <w:rFonts w:ascii="Times New Roman" w:eastAsia="Times New Roman" w:hAnsi="Times New Roman" w:cs="Times New Roman"/>
          <w:b/>
        </w:rPr>
        <w:t>Example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Website)</w:t>
      </w:r>
    </w:p>
    <w:p w14:paraId="013D4A01" w14:textId="77777777" w:rsidR="002D3FFF" w:rsidRDefault="002D3FFF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14:paraId="274CCAE7" w14:textId="77777777" w:rsidR="002D3FFF" w:rsidRDefault="002D3FFF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10BEC9" w14:textId="77777777" w:rsidR="002D3FFF" w:rsidRDefault="002D3FFF">
      <w:pPr>
        <w:spacing w:line="360" w:lineRule="auto"/>
        <w:jc w:val="both"/>
      </w:pPr>
    </w:p>
    <w:p w14:paraId="4573F335" w14:textId="77777777" w:rsidR="002D3FFF" w:rsidRDefault="002D3FFF">
      <w:pPr>
        <w:spacing w:line="360" w:lineRule="auto"/>
        <w:ind w:left="446" w:hanging="44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4613AB" w14:textId="77777777" w:rsidR="002D3FFF" w:rsidRDefault="002D3F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D51AC" w14:textId="77777777" w:rsidR="002D3FFF" w:rsidRDefault="002D3FFF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sectPr w:rsidR="002D3FFF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96A9" w14:textId="77777777" w:rsidR="00F21E5C" w:rsidRDefault="00F21E5C">
      <w:r>
        <w:separator/>
      </w:r>
    </w:p>
  </w:endnote>
  <w:endnote w:type="continuationSeparator" w:id="0">
    <w:p w14:paraId="704D9449" w14:textId="77777777" w:rsidR="00F21E5C" w:rsidRDefault="00F2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54D6" w14:textId="77777777" w:rsidR="002D3FFF" w:rsidRDefault="002D3FF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339E773A" w14:textId="77777777" w:rsidR="002D3FFF" w:rsidRDefault="002D3FF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5AB5" w14:textId="74256433" w:rsidR="002D3FFF" w:rsidRDefault="00F21E5C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E01853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  <w:p w14:paraId="63A8C631" w14:textId="77777777" w:rsidR="002D3FFF" w:rsidRDefault="002D3FF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8449" w14:textId="77777777" w:rsidR="00F21E5C" w:rsidRDefault="00F21E5C">
      <w:r>
        <w:separator/>
      </w:r>
    </w:p>
  </w:footnote>
  <w:footnote w:type="continuationSeparator" w:id="0">
    <w:p w14:paraId="6CAFB4CE" w14:textId="77777777" w:rsidR="00F21E5C" w:rsidRDefault="00F2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E50"/>
    <w:multiLevelType w:val="multilevel"/>
    <w:tmpl w:val="5924215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upperLetter"/>
      <w:lvlText w:val="%5.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 w16cid:durableId="148007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FFF"/>
    <w:rsid w:val="002D3FFF"/>
    <w:rsid w:val="00E01853"/>
    <w:rsid w:val="00F2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D9622"/>
  <w15:docId w15:val="{D1544BE4-2CDF-441D-B4B5-C7A1E495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99"/>
    <w:semiHidden/>
    <w:unhideWhenUsed/>
    <w:rsid w:val="00767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FA7"/>
  </w:style>
  <w:style w:type="paragraph" w:customStyle="1" w:styleId="Default">
    <w:name w:val="Default"/>
    <w:rsid w:val="0031198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690"/>
    <w:pPr>
      <w:spacing w:after="120" w:line="228" w:lineRule="auto"/>
      <w:ind w:left="720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45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encv.willowgarage.com/wik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99bN1o9pq2reihswVnPy8xJKwA==">AMUW2mWS739+f0NdG38DScoJ+51Ri4l8DELXxijmaRpvtBDxXXlwqIvZoW3WvuByP2N4j5jWSqmasTgSPBoh9sdpw7/fYeX6at/2FJgjcYpyJl+0bIBY5Nw=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</dc:creator>
  <cp:revision>1</cp:revision>
  <dcterms:created xsi:type="dcterms:W3CDTF">2022-09-19T06:18:00Z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